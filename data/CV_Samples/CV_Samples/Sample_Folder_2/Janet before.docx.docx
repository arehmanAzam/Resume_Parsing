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ADEAB7" w14:textId="77777777" w:rsidR="00161DF5" w:rsidRDefault="002B3E17">
      <w:pPr>
        <w:pStyle w:val="divdocumentdivname"/>
        <w:pBdr>
          <w:top w:val="single" w:sz="8" w:space="0" w:color="3399CC"/>
          <w:bottom w:val="single" w:sz="8" w:space="16" w:color="3399CC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bookmarkStart w:id="0" w:name="_GoBack"/>
      <w:bookmarkEnd w:id="0"/>
      <w:r>
        <w:rPr>
          <w:rStyle w:val="span"/>
          <w:b/>
          <w:bCs/>
          <w:smallCaps/>
          <w:sz w:val="48"/>
          <w:szCs w:val="48"/>
        </w:rPr>
        <w:t>Janet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Hughes</w:t>
      </w:r>
    </w:p>
    <w:p w14:paraId="34122B9F" w14:textId="77777777" w:rsidR="00161DF5" w:rsidRDefault="002B3E17">
      <w:pPr>
        <w:pStyle w:val="divdocumentdivlowerborder"/>
        <w:spacing w:before="40"/>
      </w:pPr>
      <w:r>
        <w:t> </w:t>
      </w:r>
    </w:p>
    <w:p w14:paraId="382054FE" w14:textId="77777777" w:rsidR="00161DF5" w:rsidRDefault="002B3E17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B697322" w14:textId="77777777" w:rsidR="00161DF5" w:rsidRDefault="002B3E17">
      <w:pPr>
        <w:pStyle w:val="divaddress"/>
        <w:pBdr>
          <w:bottom w:val="none" w:sz="0" w:space="10" w:color="auto"/>
        </w:pBdr>
        <w:spacing w:before="200"/>
      </w:pPr>
      <w:r>
        <w:rPr>
          <w:rStyle w:val="span"/>
          <w:sz w:val="22"/>
          <w:szCs w:val="22"/>
        </w:rPr>
        <w:t>38 Fordham Trail, Hopatcong, NJ</w:t>
      </w:r>
      <w:r>
        <w:rPr>
          <w:rStyle w:val="divaddressli"/>
        </w:rPr>
        <w:t xml:space="preserve"> </w:t>
      </w:r>
      <w:r>
        <w:rPr>
          <w:rStyle w:val="span"/>
          <w:sz w:val="22"/>
          <w:szCs w:val="22"/>
        </w:rPr>
        <w:t>07843</w:t>
      </w:r>
      <w:r>
        <w:rPr>
          <w:rStyle w:val="divaddressli"/>
        </w:rPr>
        <w:t xml:space="preserve"> </w:t>
      </w:r>
      <w:r>
        <w:rPr>
          <w:rStyle w:val="span"/>
          <w:sz w:val="22"/>
          <w:szCs w:val="22"/>
        </w:rPr>
        <w:t>H: 973-296-9522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addressli"/>
        </w:rPr>
        <w:t xml:space="preserve"> </w:t>
      </w:r>
      <w:r>
        <w:rPr>
          <w:rStyle w:val="span"/>
          <w:sz w:val="22"/>
          <w:szCs w:val="22"/>
        </w:rPr>
        <w:t>C: 9732969522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addressli"/>
        </w:rPr>
        <w:t xml:space="preserve"> </w:t>
      </w:r>
      <w:r>
        <w:rPr>
          <w:rStyle w:val="span"/>
          <w:sz w:val="22"/>
          <w:szCs w:val="22"/>
        </w:rPr>
        <w:t>janethughes5@msn.com</w:t>
      </w:r>
      <w:r>
        <w:t xml:space="preserve"> </w:t>
      </w:r>
    </w:p>
    <w:p w14:paraId="2772B78B" w14:textId="77777777" w:rsidR="00161DF5" w:rsidRDefault="002B3E17">
      <w:pPr>
        <w:pStyle w:val="divdocumentdivheading"/>
        <w:tabs>
          <w:tab w:val="left" w:pos="3727"/>
          <w:tab w:val="left" w:pos="10560"/>
        </w:tabs>
        <w:spacing w:before="100" w:line="400" w:lineRule="atLeast"/>
        <w:jc w:val="center"/>
        <w:rPr>
          <w:b/>
          <w:bCs/>
          <w:smallCaps/>
          <w:color w:val="3399CC"/>
        </w:rPr>
      </w:pPr>
      <w:r>
        <w:rPr>
          <w:b/>
          <w:bCs/>
          <w:smallCaps/>
          <w:color w:val="3399CC"/>
        </w:rPr>
        <w:t xml:space="preserve"> </w:t>
      </w:r>
      <w:r>
        <w:rPr>
          <w:strike/>
          <w:color w:val="3399CC"/>
          <w:sz w:val="28"/>
        </w:rPr>
        <w:tab/>
      </w:r>
      <w:r>
        <w:rPr>
          <w:rStyle w:val="divdocumentdivsectiontitle"/>
          <w:b/>
          <w:bCs/>
          <w:smallCaps/>
          <w:shd w:val="clear" w:color="auto" w:fill="FFFFFF"/>
        </w:rPr>
        <w:t xml:space="preserve">   Professional Summary   </w:t>
      </w:r>
      <w:r>
        <w:rPr>
          <w:strike/>
          <w:color w:val="3399CC"/>
          <w:sz w:val="28"/>
        </w:rPr>
        <w:tab/>
      </w:r>
    </w:p>
    <w:p w14:paraId="76F82151" w14:textId="77777777" w:rsidR="00161DF5" w:rsidRDefault="002B3E17">
      <w:pPr>
        <w:pStyle w:val="p"/>
        <w:spacing w:line="400" w:lineRule="atLeast"/>
      </w:pPr>
      <w:r>
        <w:t>Innovative and adaptable education professional seeking a position in a unique setting. Exceptionally talented Educator with over 15 years of teaching and tutoring experience. Passionate about working with youth and adult learners. Strong commitment to enh</w:t>
      </w:r>
      <w:r>
        <w:t>ancing and supporting education. Outstanding communication and problem-solving skills. Demonstrated ability to deliver one-on-one service focused on learning and skills development. Foster positive learning environment by encouraging students to develop in</w:t>
      </w:r>
      <w:r>
        <w:t xml:space="preserve">dividual skills. Specializing in 1:1 instruction, team collaboration and relations with students, parents and support staff. </w:t>
      </w:r>
    </w:p>
    <w:p w14:paraId="282307C1" w14:textId="77777777" w:rsidR="00161DF5" w:rsidRDefault="002B3E17">
      <w:pPr>
        <w:pStyle w:val="divdocumentdivheading"/>
        <w:tabs>
          <w:tab w:val="left" w:pos="4789"/>
          <w:tab w:val="left" w:pos="10560"/>
        </w:tabs>
        <w:spacing w:before="100" w:line="400" w:lineRule="atLeast"/>
        <w:jc w:val="center"/>
        <w:rPr>
          <w:b/>
          <w:bCs/>
          <w:smallCaps/>
          <w:color w:val="3399CC"/>
        </w:rPr>
      </w:pPr>
      <w:r>
        <w:rPr>
          <w:b/>
          <w:bCs/>
          <w:smallCaps/>
          <w:color w:val="3399CC"/>
        </w:rPr>
        <w:t xml:space="preserve"> </w:t>
      </w:r>
      <w:r>
        <w:rPr>
          <w:strike/>
          <w:color w:val="3399CC"/>
          <w:sz w:val="28"/>
        </w:rPr>
        <w:tab/>
      </w:r>
      <w:r>
        <w:rPr>
          <w:rStyle w:val="divdocumentdivsectiontitle"/>
          <w:b/>
          <w:bCs/>
          <w:smallCaps/>
          <w:shd w:val="clear" w:color="auto" w:fill="FFFFFF"/>
        </w:rPr>
        <w:t xml:space="preserve">   Skills   </w:t>
      </w:r>
      <w:r>
        <w:rPr>
          <w:strike/>
          <w:color w:val="3399CC"/>
          <w:sz w:val="28"/>
        </w:rPr>
        <w:tab/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="00161DF5" w14:paraId="2628D0ED" w14:textId="77777777"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2ED3D2B" w14:textId="77777777" w:rsidR="00161DF5" w:rsidRDefault="002B3E17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 xml:space="preserve">Extensive knowledge of technology integration </w:t>
            </w:r>
          </w:p>
          <w:p w14:paraId="42509474" w14:textId="77777777" w:rsidR="00161DF5" w:rsidRDefault="002B3E17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 xml:space="preserve">Clear communicator of complex ideas </w:t>
            </w:r>
          </w:p>
          <w:p w14:paraId="285C0D52" w14:textId="77777777" w:rsidR="00161DF5" w:rsidRDefault="002B3E17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 xml:space="preserve">Enthusiastic </w:t>
            </w:r>
          </w:p>
          <w:p w14:paraId="6E77BAD5" w14:textId="77777777" w:rsidR="00161DF5" w:rsidRDefault="002B3E17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</w:pPr>
            <w:proofErr w:type="gramStart"/>
            <w:r>
              <w:t>Culturally-sensi</w:t>
            </w:r>
            <w:r>
              <w:t>tive</w:t>
            </w:r>
            <w:proofErr w:type="gramEnd"/>
            <w:r>
              <w:t xml:space="preserve"> </w:t>
            </w:r>
          </w:p>
          <w:p w14:paraId="0247787D" w14:textId="77777777" w:rsidR="00161DF5" w:rsidRDefault="002B3E17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 xml:space="preserve">Personable and approachable </w:t>
            </w:r>
          </w:p>
        </w:tc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AE617AC" w14:textId="77777777" w:rsidR="00161DF5" w:rsidRDefault="002B3E17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 xml:space="preserve">Creative instruction style </w:t>
            </w:r>
          </w:p>
          <w:p w14:paraId="3826E72C" w14:textId="77777777" w:rsidR="00161DF5" w:rsidRDefault="002B3E17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 xml:space="preserve">Organized and detailed </w:t>
            </w:r>
          </w:p>
          <w:p w14:paraId="477F4A9B" w14:textId="77777777" w:rsidR="00161DF5" w:rsidRDefault="002B3E17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 xml:space="preserve">Social and life skills educator </w:t>
            </w:r>
          </w:p>
          <w:p w14:paraId="795DFFBC" w14:textId="77777777" w:rsidR="00161DF5" w:rsidRDefault="002B3E17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 xml:space="preserve">Teaching/tutoring students from elementary through high school </w:t>
            </w:r>
          </w:p>
        </w:tc>
      </w:tr>
    </w:tbl>
    <w:p w14:paraId="06E3D0DE" w14:textId="77777777" w:rsidR="00161DF5" w:rsidRDefault="002B3E17">
      <w:pPr>
        <w:pStyle w:val="divdocumentdivheading"/>
        <w:tabs>
          <w:tab w:val="left" w:pos="4264"/>
          <w:tab w:val="left" w:pos="10560"/>
        </w:tabs>
        <w:spacing w:before="100" w:line="400" w:lineRule="atLeast"/>
        <w:jc w:val="center"/>
        <w:rPr>
          <w:b/>
          <w:bCs/>
          <w:smallCaps/>
          <w:color w:val="3399CC"/>
        </w:rPr>
      </w:pPr>
      <w:r>
        <w:rPr>
          <w:b/>
          <w:bCs/>
          <w:smallCaps/>
          <w:color w:val="3399CC"/>
        </w:rPr>
        <w:t xml:space="preserve"> </w:t>
      </w:r>
      <w:r>
        <w:rPr>
          <w:strike/>
          <w:color w:val="3399CC"/>
          <w:sz w:val="28"/>
        </w:rPr>
        <w:tab/>
      </w:r>
      <w:r>
        <w:rPr>
          <w:rStyle w:val="divdocumentdivsectiontitle"/>
          <w:b/>
          <w:bCs/>
          <w:smallCaps/>
          <w:shd w:val="clear" w:color="auto" w:fill="FFFFFF"/>
        </w:rPr>
        <w:t xml:space="preserve">   Work History   </w:t>
      </w:r>
      <w:r>
        <w:rPr>
          <w:strike/>
          <w:color w:val="3399CC"/>
          <w:sz w:val="28"/>
        </w:rPr>
        <w:tab/>
      </w:r>
    </w:p>
    <w:p w14:paraId="6CD09409" w14:textId="77777777" w:rsidR="00161DF5" w:rsidRDefault="002B3E17">
      <w:pPr>
        <w:pStyle w:val="divdocumentsinglecolumn"/>
        <w:spacing w:line="400" w:lineRule="atLeast"/>
      </w:pPr>
      <w:r>
        <w:rPr>
          <w:rStyle w:val="spanjobtitle"/>
        </w:rPr>
        <w:t>Special Education Teacher</w:t>
      </w:r>
      <w:r>
        <w:rPr>
          <w:rStyle w:val="span"/>
        </w:rPr>
        <w:t xml:space="preserve">, 09/2004 to </w:t>
      </w:r>
      <w:r>
        <w:rPr>
          <w:rStyle w:val="span"/>
        </w:rPr>
        <w:t>Current</w:t>
      </w:r>
      <w:r>
        <w:rPr>
          <w:rStyle w:val="singlecolumnspanpaddedlinenth-child1"/>
        </w:rPr>
        <w:t xml:space="preserve"> </w:t>
      </w:r>
    </w:p>
    <w:p w14:paraId="18CC10BD" w14:textId="77777777" w:rsidR="00161DF5" w:rsidRDefault="002B3E17">
      <w:pPr>
        <w:pStyle w:val="spanpaddedline"/>
        <w:spacing w:line="400" w:lineRule="atLeast"/>
      </w:pPr>
      <w:r>
        <w:rPr>
          <w:rStyle w:val="spancompanyname"/>
        </w:rPr>
        <w:t>P.G. Chambers School</w:t>
      </w:r>
      <w:r>
        <w:t xml:space="preserve"> </w:t>
      </w:r>
    </w:p>
    <w:p w14:paraId="67AAD2B0" w14:textId="77777777" w:rsidR="00161DF5" w:rsidRDefault="002B3E17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Planned, evaluated and revised course content and course materials. </w:t>
      </w:r>
    </w:p>
    <w:p w14:paraId="1F619457" w14:textId="77777777" w:rsidR="00161DF5" w:rsidRDefault="002B3E17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Modified the general education curriculum for special-needs students based upon a variety of instructional techniques and technologies. </w:t>
      </w:r>
    </w:p>
    <w:p w14:paraId="7D847E61" w14:textId="77777777" w:rsidR="00161DF5" w:rsidRDefault="002B3E17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Collaborated with a team of faculty to develop and implement individual education plans (IEP) designed to promote educa</w:t>
      </w:r>
      <w:r>
        <w:rPr>
          <w:rStyle w:val="span"/>
        </w:rPr>
        <w:t xml:space="preserve">tional, physical and social development. </w:t>
      </w:r>
    </w:p>
    <w:p w14:paraId="5EF158F4" w14:textId="77777777" w:rsidR="00161DF5" w:rsidRDefault="002B3E17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Supervised and trained in-class support staff to assist with teacher duties. </w:t>
      </w:r>
    </w:p>
    <w:p w14:paraId="6BEE8372" w14:textId="77777777" w:rsidR="00161DF5" w:rsidRDefault="002B3E17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Established and communicated clear objectives for all lessons, units and projects to both students and parents. </w:t>
      </w:r>
    </w:p>
    <w:p w14:paraId="3835A174" w14:textId="77777777" w:rsidR="00161DF5" w:rsidRDefault="002B3E17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Administered APA assess</w:t>
      </w:r>
      <w:r>
        <w:rPr>
          <w:rStyle w:val="span"/>
        </w:rPr>
        <w:t xml:space="preserve">ments and DLM assessments. </w:t>
      </w:r>
    </w:p>
    <w:p w14:paraId="7C7FAE7C" w14:textId="77777777" w:rsidR="00161DF5" w:rsidRDefault="002B3E17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Enhanced lessons using Smart Board technology and computers. </w:t>
      </w:r>
    </w:p>
    <w:p w14:paraId="4955D8F6" w14:textId="77777777" w:rsidR="00161DF5" w:rsidRDefault="002B3E17">
      <w:pPr>
        <w:spacing w:line="400" w:lineRule="atLeast"/>
        <w:rPr>
          <w:rStyle w:val="span"/>
        </w:rPr>
      </w:pPr>
      <w:r>
        <w:rPr>
          <w:rStyle w:val="span"/>
        </w:rPr>
        <w:br/>
      </w:r>
      <w:r>
        <w:rPr>
          <w:rStyle w:val="span"/>
        </w:rPr>
        <w:br/>
      </w:r>
    </w:p>
    <w:p w14:paraId="7D713067" w14:textId="77777777" w:rsidR="00161DF5" w:rsidRDefault="002B3E17">
      <w:pPr>
        <w:pStyle w:val="divdocumentsinglecolumn"/>
        <w:spacing w:before="280" w:line="400" w:lineRule="atLeast"/>
      </w:pPr>
      <w:r>
        <w:rPr>
          <w:rStyle w:val="spanjobtitle"/>
        </w:rPr>
        <w:t>Subject Student Tutor</w:t>
      </w:r>
      <w:r>
        <w:rPr>
          <w:rStyle w:val="span"/>
        </w:rPr>
        <w:t>, 09/2015 to Current</w:t>
      </w:r>
      <w:r>
        <w:rPr>
          <w:rStyle w:val="singlecolumnspanpaddedlinenth-child1"/>
        </w:rPr>
        <w:t xml:space="preserve"> </w:t>
      </w:r>
    </w:p>
    <w:p w14:paraId="7A5AD3DA" w14:textId="77777777" w:rsidR="00161DF5" w:rsidRDefault="002B3E17">
      <w:pPr>
        <w:pStyle w:val="spanpaddedline"/>
        <w:spacing w:line="400" w:lineRule="atLeast"/>
      </w:pPr>
      <w:r>
        <w:rPr>
          <w:rStyle w:val="spancompanyname"/>
        </w:rPr>
        <w:lastRenderedPageBreak/>
        <w:t>Huntington Learning Center of Succasunna</w:t>
      </w:r>
      <w:r>
        <w:rPr>
          <w:rStyle w:val="span"/>
        </w:rPr>
        <w:t xml:space="preserve"> – Roxbury Township, NJ</w:t>
      </w:r>
    </w:p>
    <w:p w14:paraId="097E5CE4" w14:textId="77777777" w:rsidR="00161DF5" w:rsidRDefault="002B3E17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Used a variety of assessment tools and strategies to improve instruction methods. </w:t>
      </w:r>
    </w:p>
    <w:p w14:paraId="4FBE52B2" w14:textId="77777777" w:rsidR="00161DF5" w:rsidRDefault="002B3E17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Individualized instruction for each student based on specific learning needs </w:t>
      </w:r>
    </w:p>
    <w:p w14:paraId="53775586" w14:textId="77777777" w:rsidR="00161DF5" w:rsidRDefault="002B3E17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Tutored students from K-12 in reading and math </w:t>
      </w:r>
    </w:p>
    <w:p w14:paraId="2418CDDF" w14:textId="77777777" w:rsidR="00161DF5" w:rsidRDefault="002B3E17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Received "Teacher of the Month" acknowledgement</w:t>
      </w:r>
      <w:r>
        <w:rPr>
          <w:rStyle w:val="span"/>
        </w:rPr>
        <w:t xml:space="preserve"> three times for outstanding work with students. </w:t>
      </w:r>
    </w:p>
    <w:p w14:paraId="669EB5D5" w14:textId="77777777" w:rsidR="00161DF5" w:rsidRDefault="002B3E17">
      <w:pPr>
        <w:pStyle w:val="divdocumentsinglecolumn"/>
        <w:spacing w:before="280" w:line="400" w:lineRule="atLeast"/>
      </w:pPr>
      <w:r>
        <w:rPr>
          <w:rStyle w:val="spanjobtitle"/>
        </w:rPr>
        <w:t>Cognitive Therapist</w:t>
      </w:r>
      <w:r>
        <w:rPr>
          <w:rStyle w:val="span"/>
        </w:rPr>
        <w:t>, 07/1990 to 01/1992</w:t>
      </w:r>
      <w:r>
        <w:rPr>
          <w:rStyle w:val="singlecolumnspanpaddedlinenth-child1"/>
        </w:rPr>
        <w:t xml:space="preserve"> </w:t>
      </w:r>
    </w:p>
    <w:p w14:paraId="71B293B4" w14:textId="77777777" w:rsidR="00161DF5" w:rsidRDefault="002B3E17">
      <w:pPr>
        <w:pStyle w:val="spanpaddedline"/>
        <w:spacing w:line="400" w:lineRule="atLeast"/>
      </w:pPr>
      <w:r>
        <w:rPr>
          <w:rStyle w:val="spancompanyname"/>
        </w:rPr>
        <w:t>Kessler Institute</w:t>
      </w:r>
      <w:r>
        <w:rPr>
          <w:rStyle w:val="span"/>
        </w:rPr>
        <w:t xml:space="preserve"> – East Orange, NJ</w:t>
      </w:r>
    </w:p>
    <w:p w14:paraId="6AD94CBC" w14:textId="77777777" w:rsidR="00161DF5" w:rsidRDefault="002B3E17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Worked as part of a team in the Cognitive Rehabilitation Program. </w:t>
      </w:r>
    </w:p>
    <w:p w14:paraId="2D61BB50" w14:textId="77777777" w:rsidR="00161DF5" w:rsidRDefault="002B3E17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Conducted individual and group therapy sessions with adults wi</w:t>
      </w:r>
      <w:r>
        <w:rPr>
          <w:rStyle w:val="span"/>
        </w:rPr>
        <w:t xml:space="preserve">th traumatic brain injuries. </w:t>
      </w:r>
    </w:p>
    <w:p w14:paraId="195BBF03" w14:textId="77777777" w:rsidR="00161DF5" w:rsidRDefault="002B3E17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Completed regular documentation of client progress. </w:t>
      </w:r>
    </w:p>
    <w:p w14:paraId="6FBB8C7C" w14:textId="77777777" w:rsidR="00161DF5" w:rsidRDefault="002B3E17">
      <w:pPr>
        <w:pStyle w:val="divdocumentsinglecolumn"/>
        <w:spacing w:before="280" w:line="400" w:lineRule="atLeast"/>
      </w:pPr>
      <w:r>
        <w:rPr>
          <w:rStyle w:val="span"/>
        </w:rPr>
        <w:t>06/1987 to 10/1988</w:t>
      </w:r>
      <w:r>
        <w:rPr>
          <w:rStyle w:val="span"/>
        </w:rPr>
        <w:br/>
      </w:r>
    </w:p>
    <w:p w14:paraId="09096C4F" w14:textId="77777777" w:rsidR="00161DF5" w:rsidRDefault="002B3E17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Supervised and trained in-class support staff to assist with teacher duties. </w:t>
      </w:r>
    </w:p>
    <w:p w14:paraId="498CBE88" w14:textId="77777777" w:rsidR="00161DF5" w:rsidRDefault="002B3E17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Established and communicated clear objectives for all lessons, units and pr</w:t>
      </w:r>
      <w:r>
        <w:rPr>
          <w:rStyle w:val="span"/>
        </w:rPr>
        <w:t xml:space="preserve">ojects to both students and parents. </w:t>
      </w:r>
    </w:p>
    <w:p w14:paraId="37764B36" w14:textId="77777777" w:rsidR="00161DF5" w:rsidRDefault="002B3E17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Planned, implemented, monitored, and assessed a classroom instructional program which was consistent with sending district regulations and Board of Education goals. </w:t>
      </w:r>
    </w:p>
    <w:p w14:paraId="50302E5C" w14:textId="77777777" w:rsidR="00161DF5" w:rsidRDefault="002B3E17">
      <w:pPr>
        <w:spacing w:line="400" w:lineRule="atLeast"/>
        <w:rPr>
          <w:rStyle w:val="span"/>
        </w:rPr>
      </w:pPr>
      <w:r>
        <w:rPr>
          <w:rStyle w:val="span"/>
        </w:rPr>
        <w:br/>
      </w:r>
    </w:p>
    <w:p w14:paraId="636F4DCC" w14:textId="77777777" w:rsidR="00161DF5" w:rsidRDefault="002B3E17">
      <w:pPr>
        <w:pStyle w:val="divdocumentsinglecolumn"/>
        <w:spacing w:before="280" w:line="400" w:lineRule="atLeast"/>
      </w:pPr>
      <w:r>
        <w:rPr>
          <w:rStyle w:val="spanjobtitle"/>
        </w:rPr>
        <w:t>Special Education Teacher</w:t>
      </w:r>
      <w:r>
        <w:rPr>
          <w:rStyle w:val="span"/>
        </w:rPr>
        <w:t>, 12/1988 to 06/1990</w:t>
      </w:r>
      <w:r>
        <w:rPr>
          <w:rStyle w:val="singlecolumnspanpaddedlinenth-child1"/>
        </w:rPr>
        <w:t xml:space="preserve"> </w:t>
      </w:r>
    </w:p>
    <w:p w14:paraId="400864CD" w14:textId="77777777" w:rsidR="00161DF5" w:rsidRDefault="002B3E17">
      <w:pPr>
        <w:pStyle w:val="spanpaddedline"/>
        <w:spacing w:line="400" w:lineRule="atLeast"/>
      </w:pPr>
      <w:r>
        <w:rPr>
          <w:rStyle w:val="spancompanyname"/>
        </w:rPr>
        <w:t>Mon</w:t>
      </w:r>
      <w:r>
        <w:rPr>
          <w:rStyle w:val="spancompanyname"/>
        </w:rPr>
        <w:t>tclair State College</w:t>
      </w:r>
      <w:r>
        <w:t xml:space="preserve"> </w:t>
      </w:r>
    </w:p>
    <w:p w14:paraId="1D0FD036" w14:textId="77777777" w:rsidR="00161DF5" w:rsidRDefault="002B3E17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Supervised and trained in-class support staff to assist with teacher duties. </w:t>
      </w:r>
    </w:p>
    <w:p w14:paraId="02B362E4" w14:textId="77777777" w:rsidR="00161DF5" w:rsidRDefault="002B3E17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Established and communicated clear objectives for all lessons, units and projects to both students and parents. </w:t>
      </w:r>
    </w:p>
    <w:p w14:paraId="36E56BF1" w14:textId="77777777" w:rsidR="00161DF5" w:rsidRDefault="002B3E17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Planned, implemented, monitored, and assessed a classroom instructional program which was consistent with sending district regulations and Boar</w:t>
      </w:r>
      <w:r>
        <w:rPr>
          <w:rStyle w:val="span"/>
        </w:rPr>
        <w:t xml:space="preserve">d of Education goals. </w:t>
      </w:r>
    </w:p>
    <w:p w14:paraId="1A6ACF5A" w14:textId="77777777" w:rsidR="00161DF5" w:rsidRDefault="002B3E17">
      <w:pPr>
        <w:spacing w:line="400" w:lineRule="atLeast"/>
        <w:rPr>
          <w:rStyle w:val="span"/>
        </w:rPr>
      </w:pPr>
      <w:r>
        <w:rPr>
          <w:rStyle w:val="span"/>
        </w:rPr>
        <w:br/>
      </w:r>
    </w:p>
    <w:p w14:paraId="0EA16F2A" w14:textId="77777777" w:rsidR="00161DF5" w:rsidRDefault="002B3E17">
      <w:pPr>
        <w:pStyle w:val="divdocumentdivheading"/>
        <w:tabs>
          <w:tab w:val="left" w:pos="4285"/>
          <w:tab w:val="left" w:pos="10560"/>
        </w:tabs>
        <w:spacing w:before="100" w:line="400" w:lineRule="atLeast"/>
        <w:jc w:val="center"/>
        <w:rPr>
          <w:b/>
          <w:bCs/>
          <w:smallCaps/>
          <w:color w:val="3399CC"/>
        </w:rPr>
      </w:pPr>
      <w:r>
        <w:rPr>
          <w:b/>
          <w:bCs/>
          <w:smallCaps/>
          <w:color w:val="3399CC"/>
        </w:rPr>
        <w:t xml:space="preserve"> </w:t>
      </w:r>
      <w:r>
        <w:rPr>
          <w:strike/>
          <w:color w:val="3399CC"/>
          <w:sz w:val="28"/>
        </w:rPr>
        <w:tab/>
      </w:r>
      <w:r>
        <w:rPr>
          <w:rStyle w:val="divdocumentdivsectiontitle"/>
          <w:b/>
          <w:bCs/>
          <w:smallCaps/>
          <w:shd w:val="clear" w:color="auto" w:fill="FFFFFF"/>
        </w:rPr>
        <w:t xml:space="preserve">   Certifications   </w:t>
      </w:r>
      <w:r>
        <w:rPr>
          <w:strike/>
          <w:color w:val="3399CC"/>
          <w:sz w:val="28"/>
        </w:rPr>
        <w:tab/>
      </w:r>
    </w:p>
    <w:p w14:paraId="62324BF6" w14:textId="77777777" w:rsidR="00161DF5" w:rsidRDefault="002B3E17">
      <w:pPr>
        <w:pStyle w:val="ulli"/>
        <w:numPr>
          <w:ilvl w:val="0"/>
          <w:numId w:val="8"/>
        </w:numPr>
        <w:spacing w:line="400" w:lineRule="atLeast"/>
        <w:ind w:left="460" w:hanging="210"/>
      </w:pPr>
      <w:r>
        <w:t xml:space="preserve">Permanent Certification in Special Education, K-12, NJ </w:t>
      </w:r>
    </w:p>
    <w:p w14:paraId="3E9914ED" w14:textId="77777777" w:rsidR="00161DF5" w:rsidRDefault="002B3E17">
      <w:pPr>
        <w:pStyle w:val="ulli"/>
        <w:numPr>
          <w:ilvl w:val="0"/>
          <w:numId w:val="8"/>
        </w:numPr>
        <w:spacing w:line="400" w:lineRule="atLeast"/>
        <w:ind w:left="460" w:hanging="210"/>
      </w:pPr>
      <w:r>
        <w:t xml:space="preserve">Master of Education in Curriculum and Instruction with an emphasis in Technology </w:t>
      </w:r>
    </w:p>
    <w:p w14:paraId="11C4ABE8" w14:textId="77777777" w:rsidR="00161DF5" w:rsidRDefault="002B3E17">
      <w:pPr>
        <w:pStyle w:val="ulli"/>
        <w:numPr>
          <w:ilvl w:val="0"/>
          <w:numId w:val="8"/>
        </w:numPr>
        <w:spacing w:line="400" w:lineRule="atLeast"/>
        <w:ind w:left="460" w:hanging="210"/>
      </w:pPr>
      <w:r>
        <w:t xml:space="preserve">Ph.D. in Integrating Technology, Learning and Psychology </w:t>
      </w:r>
    </w:p>
    <w:p w14:paraId="410394A9" w14:textId="77777777" w:rsidR="00161DF5" w:rsidRDefault="002B3E17">
      <w:pPr>
        <w:pStyle w:val="divdocumentdivheading"/>
        <w:tabs>
          <w:tab w:val="left" w:pos="4492"/>
          <w:tab w:val="left" w:pos="10560"/>
        </w:tabs>
        <w:spacing w:before="100" w:line="400" w:lineRule="atLeast"/>
        <w:jc w:val="center"/>
        <w:rPr>
          <w:b/>
          <w:bCs/>
          <w:smallCaps/>
          <w:color w:val="3399CC"/>
        </w:rPr>
      </w:pPr>
      <w:r>
        <w:rPr>
          <w:b/>
          <w:bCs/>
          <w:smallCaps/>
          <w:color w:val="3399CC"/>
        </w:rPr>
        <w:t xml:space="preserve"> </w:t>
      </w:r>
      <w:r>
        <w:rPr>
          <w:strike/>
          <w:color w:val="3399CC"/>
          <w:sz w:val="28"/>
        </w:rPr>
        <w:tab/>
      </w:r>
      <w:r>
        <w:rPr>
          <w:rStyle w:val="divdocumentdivsectiontitle"/>
          <w:b/>
          <w:bCs/>
          <w:smallCaps/>
          <w:shd w:val="clear" w:color="auto" w:fill="FFFFFF"/>
        </w:rPr>
        <w:t xml:space="preserve">   Education   </w:t>
      </w:r>
      <w:r>
        <w:rPr>
          <w:strike/>
          <w:color w:val="3399CC"/>
          <w:sz w:val="28"/>
        </w:rPr>
        <w:tab/>
      </w:r>
    </w:p>
    <w:p w14:paraId="416AE5C5" w14:textId="77777777" w:rsidR="00161DF5" w:rsidRDefault="002B3E17">
      <w:pPr>
        <w:pStyle w:val="divdocumentsinglecolumn"/>
        <w:spacing w:line="400" w:lineRule="atLeast"/>
      </w:pPr>
      <w:r>
        <w:rPr>
          <w:rStyle w:val="spandegree"/>
        </w:rPr>
        <w:t>Ph.D.</w:t>
      </w:r>
      <w:r>
        <w:rPr>
          <w:rStyle w:val="span"/>
        </w:rPr>
        <w:t>: Integrating Technology, Learning, and Psychology, 2019</w:t>
      </w:r>
      <w:r>
        <w:rPr>
          <w:rStyle w:val="singlecolumnspanpaddedlinenth-child1"/>
        </w:rPr>
        <w:t xml:space="preserve"> </w:t>
      </w:r>
    </w:p>
    <w:p w14:paraId="3CFD9042" w14:textId="77777777" w:rsidR="00161DF5" w:rsidRDefault="002B3E17">
      <w:pPr>
        <w:pStyle w:val="spanpaddedline"/>
        <w:spacing w:line="400" w:lineRule="atLeast"/>
      </w:pPr>
      <w:r>
        <w:rPr>
          <w:rStyle w:val="spancompanyname"/>
        </w:rPr>
        <w:lastRenderedPageBreak/>
        <w:t>Grand Canyon University</w:t>
      </w:r>
      <w:r>
        <w:rPr>
          <w:rStyle w:val="span"/>
        </w:rPr>
        <w:t xml:space="preserve"> - </w:t>
      </w:r>
      <w:r>
        <w:rPr>
          <w:rStyle w:val="span"/>
        </w:rPr>
        <w:t>Phoenix, AZ</w:t>
      </w:r>
    </w:p>
    <w:p w14:paraId="6693F7B6" w14:textId="77777777" w:rsidR="00161DF5" w:rsidRDefault="002B3E17">
      <w:pPr>
        <w:pStyle w:val="divdocumentsinglecolumn"/>
        <w:spacing w:before="280" w:line="400" w:lineRule="atLeast"/>
      </w:pPr>
      <w:r>
        <w:rPr>
          <w:rStyle w:val="spandegree"/>
        </w:rPr>
        <w:t>Master of Education</w:t>
      </w:r>
      <w:r>
        <w:rPr>
          <w:rStyle w:val="span"/>
        </w:rPr>
        <w:t>: Curriculum and Instruction with an emphasis in Technology</w:t>
      </w:r>
      <w:r>
        <w:rPr>
          <w:rStyle w:val="singlecolumnspanpaddedlinenth-child1"/>
        </w:rPr>
        <w:t xml:space="preserve"> </w:t>
      </w:r>
    </w:p>
    <w:p w14:paraId="5592E2BF" w14:textId="77777777" w:rsidR="00161DF5" w:rsidRDefault="002B3E17">
      <w:pPr>
        <w:pStyle w:val="spanpaddedline"/>
        <w:spacing w:line="400" w:lineRule="atLeast"/>
      </w:pPr>
      <w:r>
        <w:rPr>
          <w:rStyle w:val="spancompanyname"/>
        </w:rPr>
        <w:t>Grand Canyon University</w:t>
      </w:r>
      <w:r>
        <w:rPr>
          <w:rStyle w:val="span"/>
        </w:rPr>
        <w:t xml:space="preserve"> - Phoenix</w:t>
      </w:r>
      <w:r>
        <w:t xml:space="preserve"> </w:t>
      </w:r>
    </w:p>
    <w:p w14:paraId="7F11AD39" w14:textId="77777777" w:rsidR="00161DF5" w:rsidRDefault="002B3E17">
      <w:pPr>
        <w:pStyle w:val="divdocumentsinglecolumn"/>
        <w:spacing w:before="280" w:line="400" w:lineRule="atLeast"/>
      </w:pPr>
      <w:r>
        <w:rPr>
          <w:rStyle w:val="spandegree"/>
        </w:rPr>
        <w:t>Master of Arts</w:t>
      </w:r>
      <w:r>
        <w:rPr>
          <w:rStyle w:val="span"/>
        </w:rPr>
        <w:t>: Psychology</w:t>
      </w:r>
      <w:r>
        <w:rPr>
          <w:rStyle w:val="singlecolumnspanpaddedlinenth-child1"/>
        </w:rPr>
        <w:t xml:space="preserve"> </w:t>
      </w:r>
    </w:p>
    <w:p w14:paraId="642F5CDD" w14:textId="77777777" w:rsidR="00161DF5" w:rsidRDefault="002B3E17">
      <w:pPr>
        <w:pStyle w:val="spanpaddedline"/>
        <w:spacing w:line="400" w:lineRule="atLeast"/>
      </w:pPr>
      <w:r>
        <w:rPr>
          <w:rStyle w:val="spancompanyname"/>
        </w:rPr>
        <w:t>Montclair State College</w:t>
      </w:r>
      <w:r>
        <w:rPr>
          <w:rStyle w:val="span"/>
        </w:rPr>
        <w:t xml:space="preserve"> - Montclair</w:t>
      </w:r>
      <w:r>
        <w:t xml:space="preserve"> </w:t>
      </w:r>
    </w:p>
    <w:sectPr w:rsidR="00161DF5">
      <w:pgSz w:w="12240" w:h="15840"/>
      <w:pgMar w:top="500" w:right="840" w:bottom="50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C5C252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ECD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1C3C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9424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76BE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7E85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0E38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96D4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76F5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436B8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32F9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8861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9889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7663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5A3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26E5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8EAB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FAB3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CD230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A61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EE33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3825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301D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144B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10D7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E824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E81B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62C0A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A458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E050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2691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E2A1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AE85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E6B0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786C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7033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D0896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7627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328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E22E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B274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B63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D6EA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18AA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DA9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37042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56C7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9254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84FE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A05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4CD5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C63C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503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6A60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07E53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1258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200C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0484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3E85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E405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7272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4807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AC62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4787D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7894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4690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3C3B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D4ED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3039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B2B9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3AE9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30E8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F5"/>
    <w:rsid w:val="00161DF5"/>
    <w:rsid w:val="002B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01F7"/>
  <w15:docId w15:val="{1D35A3E4-021A-409F-A6AF-33034C34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3399CC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3399CC"/>
      </w:pBdr>
      <w:spacing w:line="0" w:lineRule="atLeast"/>
    </w:pPr>
    <w:rPr>
      <w:color w:val="3399CC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3399CC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Janet Hughes</vt:lpstr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Janet Hughes</dc:title>
  <dc:creator>Janet</dc:creator>
  <cp:lastModifiedBy>janet hughes</cp:lastModifiedBy>
  <cp:revision>2</cp:revision>
  <dcterms:created xsi:type="dcterms:W3CDTF">2019-08-04T20:46:00Z</dcterms:created>
  <dcterms:modified xsi:type="dcterms:W3CDTF">2019-08-04T20:46:00Z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zD8AAB+LCAAAAAAABAAdmrWCs1oYRR+IAidQ3AJ3CwTrcHfn6X/mpowQ4Hxn77VmQqAYQuICjPAci5KYwOMCQggEzTEIgfMc/uGjlde4dV8m8yjPQmlp+HF/aW6jWPp4PFk1Jm+4eF9x5q2vRWrOa73+RqgPEHeXvMlxy4w0k9i3fgX7BfvAv9gfW1285KEFzR+g2npUOTrYWpk1n4v9RW5VgkRURWNiGVwqdSfyFaazbkLu0Y4fRuvdm9acmMt</vt:lpwstr>
  </property>
  <property fmtid="{D5CDD505-2E9C-101B-9397-08002B2CF9AE}" pid="3" name="x1ye=1">
    <vt:lpwstr>/PlIyiNE4/t670Hw6X8Am5mqR93bzJBq8r++wSk++fuWjpfBzDihL+DFxb2CcDtDfw6NYLjCvPjvL1v2669YiiOjQeyLgSDcavzO/TIPV9V8EhBT4qfIToQroc7jWmeI9p1imeyIWrVY+4QmPhX5xcds/fcZgrKsCbZMQ6CrnS9gfbWXT8j4JlDSh34CgEv/shh8Cr8m+EyCvfQexL/ttcz+BVio661ABKcQeRDBMWS0YhVyuiqetd220GDLXbh</vt:lpwstr>
  </property>
  <property fmtid="{D5CDD505-2E9C-101B-9397-08002B2CF9AE}" pid="4" name="x1ye=10">
    <vt:lpwstr>bAxHTh4oudG99s0/tsnQwO0oQ9Nx2+jHOk4gvTqAu5i83kJ9BuUkNJ1H4LaFDUIzQ4/YrnHVo2oSYgENd+Aa3uHwz9ZqI1l6wTRE1J3/fmK0MN9lnJG8MsOGO35qPId18UTZ683n/oIjPZN4II/vM7v8jizZ7yfNR1vAyUm2uHuLi4ZVLq1iQ10/2e4gq+V8sn4YvT1LvsTb5b6MpvBQoVc1GU4IEPjISBFsPSLojwqPYtyfs9IvQAEbyfrUJmH</vt:lpwstr>
  </property>
  <property fmtid="{D5CDD505-2E9C-101B-9397-08002B2CF9AE}" pid="5" name="x1ye=11">
    <vt:lpwstr>Ddh0RJx+Hn3z1qVGF/WW2DXxx8LS01YtuJ5TccvMgar3ltahSyRzV/qr3d6ZDt31Qfy2AC1ESBx4Fp05ulRu6IYH8zSDeEypIHwwQReP5tmbnJuf6oeyr/zAujfJGMlP6ZR9XLSeT3d+qG+AC6jO9cw/rD6P0vn9WLGyOSwJJEda3mzNv2lR2uRGIlrcd5m8JzyrcLVcpMucx1MbwxwZQ8rOQPd5sL10QzWvtfaOPfMu5zcxoE2kmlurO9eCECk</vt:lpwstr>
  </property>
  <property fmtid="{D5CDD505-2E9C-101B-9397-08002B2CF9AE}" pid="6" name="x1ye=12">
    <vt:lpwstr>/ZkOCnVNoHVTtxvPctHKwiq1tyvteFIHmkqqVcZUmaRGskYfRMQ+NFvYCbAK4AVI2iHfJn3gNJ7icyHou5bBOfUNmkmF+nonNDxjHiyhGJpgiWw2Wg/8WTvdIb/x7XJbQGQwCzyp0+jJUB5PRmAh7piXW0z3npdd5fq6X3sHdd7BpMISaKj9RGSJzK9piy2Dh7+O9A6/C6NHqcB2mDKsUDdF6+6TXuc3seycV/LtcBsgNDwZ2uJBJ2U2EM7Lpcu</vt:lpwstr>
  </property>
  <property fmtid="{D5CDD505-2E9C-101B-9397-08002B2CF9AE}" pid="7" name="x1ye=13">
    <vt:lpwstr>UJSHriXGqlAwm00ZQCBGka0YBz8Y0+cWi+yIU+x3BDDTxbP3QTh6cj4GFrg+testsNrBCTWW3y9vese1f44Vny1oZRYECzEAo2Z6Pbs6gwE9iE7aDFzv4rrGhlS8aUmKSaB1LklbdCg/x2cV6geBFNx8Dr7nulIxKjPFtLNJE1Lwcmx+Bi3ge13I4sYZaJcy8hzN3QxHBFE3bnc/8HBj0pXu81nMZY9xx1tCKFqRmhY/fo45Mz4u2Ok6m4lDlvH</vt:lpwstr>
  </property>
  <property fmtid="{D5CDD505-2E9C-101B-9397-08002B2CF9AE}" pid="8" name="x1ye=14">
    <vt:lpwstr>E/AG3bZT1H6TD1wUsqkSrCTE3V727fGeKX0BgLpr5CGbZJD3XnZHpr3rNOiyDdDPwThIMa0nJ/mTFBFeyKykMFXQUCCPijX27wsdUdKOPWsjtaPvSvt6c/hbFOwUP0HHJhLZVDuepH5QfZ7IVThOPy6QgJWve5Tik5V4wLodpmVPGzgYSYJvwty/PBpSNCSiCybagXsKOE6crTjIWG5FjRQ00TfiZgePwPrVeqq8QpD6GegxZS2ASiDWDoCyaCB</vt:lpwstr>
  </property>
  <property fmtid="{D5CDD505-2E9C-101B-9397-08002B2CF9AE}" pid="9" name="x1ye=15">
    <vt:lpwstr>nwtQ7QUF/YQX4xufb7JqTZNt+7JBibr+MR7PgdEaf3qCxsJ/XRnPKCleDRfG8VxhdS2Ttr6Vp3cWBE5V2EA39ce3QpRGGgSZAP8OWqeaB92GhkDAG+P+Kiuw/cg/n066MGxUyo8P0eu52qEs5Xa6yi7B4ORSkVvh5almPnp2uTLkdJW3HlPa8N4BcdToABuHzV7FMoVkVVY4sWKFt3HsSe0qJWRdcJnrCu/AkBoBuwh+NTxW8N++iohwfBnbq4w</vt:lpwstr>
  </property>
  <property fmtid="{D5CDD505-2E9C-101B-9397-08002B2CF9AE}" pid="10" name="x1ye=16">
    <vt:lpwstr>lBwJoON337+b1roS8InUl3KU0jqdOUXMKz0BqvleV0enI5UPt2gz4/M6xF6GPlCovBB2nimWAv47KUAG2UUSWlwuUEtyZQRVmu1W6tZrM98gTgUU0A4bW87G67M+fN6JAYbhVBNNmi8iQlkb6gCsAHg+iJBBMGpYhyGB/7pCaeq2Bytc/XhjiDNDLzcOVoVHhjtnzv9Sd1Ob45IfMGcPhPxYHq8Ic2JrI0UiGtyEJZyTx1Z/aVAdcO6CqG1tMzr</vt:lpwstr>
  </property>
  <property fmtid="{D5CDD505-2E9C-101B-9397-08002B2CF9AE}" pid="11" name="x1ye=17">
    <vt:lpwstr>OZ1Z4cve0UU6o6AGeqj5UYeWjY5DkgPjsABNi8aZtPevTB+YeewEkG2KYgaPet6tJnaSzQXYM1lUP/MazLBQqvepJMS8X11MHUbrfmXbyKXYGhRftz7lzGdxyArn6NtQOQLELvQt7zJFVUyUn+1K5OEAOkM4qR8VPL4aSXUIYUYJg8SP7Hqzt9JV5ImNzv97+4CNotPA1Ffvl3eawN3euHBze38f+HUy+Km5CrY9AnA5E8vdIOCvQaWi3A7+isj</vt:lpwstr>
  </property>
  <property fmtid="{D5CDD505-2E9C-101B-9397-08002B2CF9AE}" pid="12" name="x1ye=18">
    <vt:lpwstr>zILkUNc29zGONtXEBWCR8dxy0uS+preJ7A373Ec9/GNVpc3VHusxNkRIXaBuiA6k9uyY75DmemCDRixCN/WhiGtLswvqpmGIzPhT0FT8q3W10uKRaY2Lvnfl1tYovjrVICNyomL5exCH8gq+32Mcb7b2E4VpCtLmZJuIwntTUqs113ZN0d5rdfNzv3ywSEG+iNny/CiWRWtLwA+Yc5StMxpJ7rn+NBp3g1esHtJbP21CjQzvPvM0bkIBoSQ5i/+</vt:lpwstr>
  </property>
  <property fmtid="{D5CDD505-2E9C-101B-9397-08002B2CF9AE}" pid="13" name="x1ye=19">
    <vt:lpwstr>901efDhIJzNVGynRqtpF/bN8Ld9KyOXHQNQNqIx7d/uSw3x91cdXAXBt+qXJQbISDQzWBd9tVHWMND3wI8wcR7FgwiLhxIcqN3czVSiSqPw3w3PB1Envsimvpt9CEpf7jq9txxhz4/rq6/CMkf3+0zBxFOU30D4gh2rn+Kf6HHqXTjHsswZJzK86KEUpdvfLY/ZuQ4XuXPD7st36Q8UyytJGTMkKhm2s112FBhTufxewY4YoMojdhLb7m1qE54J</vt:lpwstr>
  </property>
  <property fmtid="{D5CDD505-2E9C-101B-9397-08002B2CF9AE}" pid="14" name="x1ye=2">
    <vt:lpwstr>VdegtFAI03zvSdo1ouigSg8/Un9unYhLojxDy8ZSK/xI78BKVDTQdqsnIdTV0/M5uHtiGXPmfcVncvUj/7grCshY05GYfrFJgVE+GC2KfCw6OYx2ToawkwzJrsZ6ES/kMknAyn88VMWBSpkf0JkOI54SaYQvvDp/FwFuFaY89uQhwfiHy98K6nwPhR5R2mf6NBh8EAnvXlnlzhzmHKGTO0KXfWYqhK1uKJbQghk2eCR95DR+7lcum5fMRhZr5gn</vt:lpwstr>
  </property>
  <property fmtid="{D5CDD505-2E9C-101B-9397-08002B2CF9AE}" pid="15" name="x1ye=20">
    <vt:lpwstr>73tOeNpJCaUTRG+aKKx5WimvufP1n9Rj2JN+vK2NTSY6ZPFEgejTfyxiv/UXI5fqtgq137jcrc9GShTfD+tODur6rbDveP/yL/sI5oVQ4z251qBHOkgLcH07JXCA3V6NEp6/Tc/eJqKBuGG1Vdntln/SN4RxBnuS42S/qrWWVACjt/AjUBLGLYIHdVJqHPSDlLRIYrZptu9kT/GrEdLV685haIxDbmsq/iBCmHYHpZziuXR3rZDJSKNbBhKg7na</vt:lpwstr>
  </property>
  <property fmtid="{D5CDD505-2E9C-101B-9397-08002B2CF9AE}" pid="16" name="x1ye=21">
    <vt:lpwstr>7tsrRcD/Ve/NqFpJzszTjS854xkMmc5gJmOZejUTNHYF4pPGDAqeFrzuC4etAwnxrRnJTkDANuEQiTCFlTvMFg3zbSBBiEjmmNbCRjDfOCsXL07ParLkPQqbLmI93NCFNSpfJktV23QAiilEXSU8ss3ZnPLjGcQjrVA+IUEaJK21QrN0vkLuphMBQfjOefmCFtyOggXRiiVx//y5UolzkKll7kLNQBf2GzFvezqRKxHkWZaOmlAuja8eVpqWGdd</vt:lpwstr>
  </property>
  <property fmtid="{D5CDD505-2E9C-101B-9397-08002B2CF9AE}" pid="17" name="x1ye=22">
    <vt:lpwstr>ACSVYyZFMUwP258kNnfWPKrGuZwEtW6+bmHusyneDJandQWwXHoCP4FO1cdVGqZMrpLCQtKNlPi9mCZTc7Zm1rwxe1ZkguD4ZhoFf+3cQsD1ko8CIdACqSBy9l4yAarlucF2wMXhnaU2h2kCgZ2SdBPFOXjkSahS7rJJOAdrLiD9uUNpsAiXb9fA1KCIdLiJTfIqPmZSu2LNZ727WWVKwWpoxa6mwYt30RhHM6V6Q5PILffDaiFWPNtOlELLzLn</vt:lpwstr>
  </property>
  <property fmtid="{D5CDD505-2E9C-101B-9397-08002B2CF9AE}" pid="18" name="x1ye=23">
    <vt:lpwstr>wKJZSjpCh85+WabLAdzgDzPjNORfsT3k63WpBntZWA18edynOcjfO53ViVM4hVLFiAHHqgfl0IUnCsP3Ca/j/FgPsPmRftgNZ29SHJtMKq3mzD2mO2zJd6rbGvj6DXf5yR7+CbFKWQZXGr7AL0HnBayrcSpp/c+jGgZXSBjXKH7FZgDZ/uegonAoE2uvrKpTzqmnWU/LzMXDBa5vKfO90jPtj918/UpXAu0X9maIHclNsEqNjDXmA23D4nQjTcV</vt:lpwstr>
  </property>
  <property fmtid="{D5CDD505-2E9C-101B-9397-08002B2CF9AE}" pid="19" name="x1ye=24">
    <vt:lpwstr>HNqLCgHZbz8/nG5/WU3eS8NKWqhVkCRVLGHWORHncZcoKebhASx2vmJvsWKH9ocaEAzFdsTPDhFmvsgv4NrYFsZfeHbXgjtMdvDsDk76R2Lqbsk4tRsg4336vKqmdmJIDsZa9STgDPOmLRq/4/CkHYPSmkQcIiMipvK5LnaY0/Y0ncX4ZHYbjH3VmvYnMnpv7t8NOEUyHi5M33VfsKsDVY1LFWpUVl3ukmwFCF2+O2oBmUV+f/0QzI7AFQGAnGl</vt:lpwstr>
  </property>
  <property fmtid="{D5CDD505-2E9C-101B-9397-08002B2CF9AE}" pid="20" name="x1ye=25">
    <vt:lpwstr>xdpYZNOvuQirncQw8Wi4IxYyONsutxwQT2/MqI16357GrnMtpn6Py3vhfF38fwFJNd72uRuLhQfDQoSwl7duxuVtwyMYSZ6uC/h5TMYBtybRWxDaejY4U31p4UrVABP2Bktz+Hd7qAISZ5g0/3/MVtgKt3mmxfFNaRqnn+sKnzpsDv96mlziuGU41yBAz+ru4u62Fw0xFREAHxedtu2DTfBB+WkOwQWLfv+n3HIt3jx+rG9wp6Kn7lCrj02TGEa</vt:lpwstr>
  </property>
  <property fmtid="{D5CDD505-2E9C-101B-9397-08002B2CF9AE}" pid="21" name="x1ye=26">
    <vt:lpwstr>mP8Upn2Ku+wd2mJSCTFFrq5/si74+f9x3EP/3K8y6OfXiLADS4+ugxaynGu8ZATSVfTn3CsE4WktEjwtWcWfVWsWYmU8UKJBoL50fTQ9Z2n7uo1K9kFcfacPVQ7u/7J39nCpMwEKQBR59ajmxKh/CmTHTMyGID7FUaHGzXYAVHpKi1JZH3FoYAMV1MRuM5+6MUYycEAUr8XOKo+IK055vOcVTY2uL5aovkKzk9+gd9TexS6+c+MPYYsx2fpwIVY</vt:lpwstr>
  </property>
  <property fmtid="{D5CDD505-2E9C-101B-9397-08002B2CF9AE}" pid="22" name="x1ye=27">
    <vt:lpwstr>BapMPgPJbFzYlbmGz1k/OxOu5M9SnaQ35avjsCiYAwM7/0uNA985UuW5rl7WZHMFeD3vf+LpqFHOzz5UP6HVTr1rWI3q9PZqDkBbSHTI9NN5T/aQAfAl3/Ydoxsd0BuMUWHofYoV28Ll1E6yco37gzQpAR6jchkcUK0N3gwNQLgIrorq/7WabTAKlKF54TNF4JQl9X1ASajPPjtd2bJ1O4RvLqQD6TaHLDIaD0XVLW2T7rSFXFuAcMnJaF3lEfN</vt:lpwstr>
  </property>
  <property fmtid="{D5CDD505-2E9C-101B-9397-08002B2CF9AE}" pid="23" name="x1ye=28">
    <vt:lpwstr>R8tWrDzkfpDJfQ1pKi+ypyDExuXQwCnIqRdMyx2fpVeEKf3Pz97mqK35iwb5pTsQiE7DOTyaOdIN78GziEPydGmxge/HQPyqbOYyZEEmlNl+ske0afz4WoMaDiyivipFgSSi3EwZM9x9iVOE4WPPKcYZjUHj6PxM+/Jq9ClHgcigSOWmOQUrSEeOBTdVkHbky52useQOOcFqk9jOupD8JcEr+aXS4ehn/o3DmkJ25qwfB6BBKE8V9yQwVHp0Ehf</vt:lpwstr>
  </property>
  <property fmtid="{D5CDD505-2E9C-101B-9397-08002B2CF9AE}" pid="24" name="x1ye=29">
    <vt:lpwstr>rjbtqfyrA1jJih4Nm/Aq5pC1/mLmebaH9yryz2WOeDL20rIv5EbZ0YHjkQJ+X3iZH7GZuib8vh3Yjo0MSxr0O+plCusNrOeIIf1E+xhbL/cx3zhl1MRJeQYsE0HsR+71C8tmA4ZyoNvZ4JmI0SaCGoUuhLQirKta8awXAaY7Mm7f/HD8Kp18DlQGZFmHtSUXAxo/+qbcd9oOr6XJ1ZAEpsQLlQwK1paJTrFXjMeqr4ph+ua+d7+rX/fviclvjc7</vt:lpwstr>
  </property>
  <property fmtid="{D5CDD505-2E9C-101B-9397-08002B2CF9AE}" pid="25" name="x1ye=3">
    <vt:lpwstr>szuR2EGRL6Przfm93iQW2H+bLdjRhRy4zTQ8p5+qAf5FTfbPfWYW9kdA5xvyECl6zFhFPBDJiijYZsnlmX9c6uRBgKF/c3x9z7F8/H3hjALbzWukT1vbb4UJeinbDPhXaTNhUcV2xC577QSvVdT0qcD0doeyHuqPQCZhWbN4kaNaDGLQMy4XMojc9sy+lVRcJchYTL8wuh9fb7sMN+AUkYbG7WYfNgoNH6b+0Don5QhpOrG6N45v0kvax/aL8ES</vt:lpwstr>
  </property>
  <property fmtid="{D5CDD505-2E9C-101B-9397-08002B2CF9AE}" pid="26" name="x1ye=30">
    <vt:lpwstr>MRlLcQ0ffFQ95npt+soPstwgvmEcS8A2SvZnY8THBPFCFKm72eefoAcKforCitNAzo2i9zXRJWD+MH5i1SE9u34i0d5FTBpiyWzOSu86JbOesuKldlU48wd1iNa0vbAjaXMqjdOpHzDZObAPtjHb6BRXHAOYJ5/Go/yni90+uetyb4/AlwAkGxJD0g7iTBw7WiT93aRIadr7yIezJNxlRWa+HCgLLwOtdZW1fP+gF89w2pm5gXrGtMCmOG/Lr+f</vt:lpwstr>
  </property>
  <property fmtid="{D5CDD505-2E9C-101B-9397-08002B2CF9AE}" pid="27" name="x1ye=31">
    <vt:lpwstr>Dkn/WHeQo0ulrtIqx1SMMtacK2KkNA1DMirJs2qftyJOa0GTC7Sk2Pm2azbwaO/NBnPnPAIZ9usanZBxDWyFaa1t70QtTYxmw/JWMiW0i+BxO2hz0dkDL6vHtwTUUEyCOEzRYmE9TyK+KB724C/mm9sfXhMa2gs5kLSPkvkUQ5wnJ4dZEagnMR1znzhjj9SxCoVz6B2eAy5Y8dFzuPBQmp5dosEeYpSvgPGTRnImjzc+b321lTuqC1jut6hzf7I</vt:lpwstr>
  </property>
  <property fmtid="{D5CDD505-2E9C-101B-9397-08002B2CF9AE}" pid="28" name="x1ye=32">
    <vt:lpwstr>6Fy2EEKPGCtZJD1zdZVaUuU3IZv4kgE3EsyaYs4rVC1/31SMlIL1KZZQJ9n+roz8swWUP5GP3keWRQlDxq48E3w5+gKx7ERNRzYhTVtbBYyJExK6czgC9M4UinRE+cwz4XeG7s2f4DJjb4muPlXdNoEOn2g1daPsINIQrRcdebTUgw8Nt6Qzz9pbsUudeLKLgt/TX1FjEHXJIbRWPHZjDoV6SCYiYa7V4laCOswztOgkc/3rkRQPt8cAcaK875Y</vt:lpwstr>
  </property>
  <property fmtid="{D5CDD505-2E9C-101B-9397-08002B2CF9AE}" pid="29" name="x1ye=33">
    <vt:lpwstr>nDlVwjzuv1L0fqxjcD0HWfh0wAtGR+7cRr2N4L1/g8v09VJhF/FXrDDsW2h2MUy3rAkiTBTev0u8ZAl3424vXnCXQBXoHd0mzya36SfSDrvAtP0NlH2Y+jp12WQWkhp8Q/mx33AO09xs5aMU7FXWnpGDh1RgwOTJcKP4ptTyOiD4EJk8P45zlYQ3h9F2pHycWNcfpKpKpJwFodYG630UyNG2Q6TODT/hAZjqxnxeMlFhJiZLQgyeCR0qfKXldTz</vt:lpwstr>
  </property>
  <property fmtid="{D5CDD505-2E9C-101B-9397-08002B2CF9AE}" pid="30" name="x1ye=34">
    <vt:lpwstr>btignyvdHGncpQ5KMxJt5Fw1/NfjF+b6Qyg1dFBh2JfnKNs3h8BHSe2NwgopqEKH/cV1nuHDxK+mJ6mgHu/T2CDNjzbpAxuJQn1VL4Tncb9FTyW2xVBhqenfimgwaM7Y+WAi0dvUUhKMr9hJJIrZCNjQ6MoN2pVpDIgdvSD2khpbOwzkeJnOqlBkyzmv5Jiuho/fIuENwF8gdkx3pdHoQUYP7O7OQNl3WkpfVQgoc/8CcFlIvBApz7CZD04r2lZ</vt:lpwstr>
  </property>
  <property fmtid="{D5CDD505-2E9C-101B-9397-08002B2CF9AE}" pid="31" name="x1ye=35">
    <vt:lpwstr>HrEbyUct1CcuPY16UYszhSg4/jRHkZPDlDaCjAkWVtJHMmbMjOzlaiuK4kQmkI7KE9PWrKTVBj42XaZNwk2jNhmPOpsgcOMnpvbYxlsaFZDZ1HXMEgj+ljC8hitH9f6qEjq0YtK0gbkgGUoXdT4590lch6LsRLvA5QxiW3LsjpAVI9d9/GlgfQU7/HGn197crFY+/OSvjYQA7jWjRo0IxV+euNnjPwn95ENbMrWu3YbJZDH0rAjaV2HYCngbtqv</vt:lpwstr>
  </property>
  <property fmtid="{D5CDD505-2E9C-101B-9397-08002B2CF9AE}" pid="32" name="x1ye=36">
    <vt:lpwstr>VvpjVwj0J1Otfpz5hdEAZHRi8BsvKoRpyfNdjVWV3fZpJs1n4FhQujTIJDvO+aXEy3RLLGkF/PYnz6KQER9NcEh7gYDMnZht6TrZYgvPJ+1Qk1pipMUEnJXzufPpCmYh3uu9OGMY9BBlxosyyR6zcTOtgJdzoOmR/Vj3tG/mS4Rmt4a2m6yLsPJi7E0htnN2skHAXW1h9co3DmvFSOajc9a5U9NNAuzyeq7PgsKPuH8nPFJ1Nw3mQmwuteU95CE</vt:lpwstr>
  </property>
  <property fmtid="{D5CDD505-2E9C-101B-9397-08002B2CF9AE}" pid="33" name="x1ye=37">
    <vt:lpwstr>mX8vxTFSZ0ShTN99om46VxKFeyQakKjmwfGCjJti7ok0FGfAJ8HMdcOVNdrLzZssQ52embN3FWb+eUFjq3/DwY0kDe52TKJLJVjPWDsO1vCyzpQuBWVVouwfx6T5EqjUyRCVVBHgEauKyDpqN27VpLfVdoul9YSZDuC+vaj6eK5R+Bx7fE/t+DYl3Ps7Q1CD5vZPlRYjFTKocSeOeu6Cm2WDq523B3qR0yqcd/WWSoWhDryHMC+rL1Wayo22VSa</vt:lpwstr>
  </property>
  <property fmtid="{D5CDD505-2E9C-101B-9397-08002B2CF9AE}" pid="34" name="x1ye=38">
    <vt:lpwstr>2KJM6b/ZZRfEKCnjzjKzps8bQL8asA+mjfMtLcTu6gGDpmnqK/nwyHbBYLaE8a55evo3R8MfPQZZAF9yGkJ9T96hHXkPpKC6hGQz/ge/YFoNj1Z7UcFqwIBJcL7BgD/Mhys014iAe72ZU7/PkwW5WmOrzQvVRiJAzsxPiDYxo0Y6trn14td4Nh9beHkVKWKXr7suPcrGPEulpt00jz1Q2d1Ls2QLj669rf780KhWh7qBiCNw3R8CXWLN/pTdnHV</vt:lpwstr>
  </property>
  <property fmtid="{D5CDD505-2E9C-101B-9397-08002B2CF9AE}" pid="35" name="x1ye=39">
    <vt:lpwstr>CIV5OU1eyUAeLj7n6puxr5/eonzKSt0T4B959rxPupWuEMRPWzJhzZD3HgX7dpTvG6skWOAmYKtjBFCdmNGDLkQ2L+X8qlHzPJXpkjpZIxcUSXkeh1vNQNKYaHhUCTS4LIURKi9SoKUcCKm69UTp52oYT82z3+N8YOKT934+DeIJYm8Fm9iu4mfCQX4MvTytWJhCrMH65m3GhZtYBYTo+eqkE78efcgREQlRtPRuvJNAYT4dt6G2W6t6ebWVeJ6</vt:lpwstr>
  </property>
  <property fmtid="{D5CDD505-2E9C-101B-9397-08002B2CF9AE}" pid="36" name="x1ye=4">
    <vt:lpwstr>9t2tEiHDIz9xK2lxrdY1NFszcy7tZe+KSfeoZWkd6gnyBp1ZRa5EHiZz0YSWopHEpWqnsMVbXGGrrHLjJFpJMsLKCK+cali72VL9afD9yd1NI9guXsii3fOoXQklMvZjDxxcjckpLjyLWT51Anpl0z830jooFpF1aRrvThyQKY/7+epPhNn5jeq/3ChdB8WaMVu5KK7Qo1WCbiOCn+NBM2yJ7Bqi5fS7mhp0IERR3ZzHUgZlZ0iuesiR8ig5rhv</vt:lpwstr>
  </property>
  <property fmtid="{D5CDD505-2E9C-101B-9397-08002B2CF9AE}" pid="37" name="x1ye=40">
    <vt:lpwstr>gQ9wDvdsMD8h9cD3WIszad4sl/GXNaf//4N5360v6pTlnBilAzQQvJm+a/I6ySsKENVl1S1y1EUZfQnBKrovLe92l+a2lFo9Pymi63OOGIqTJrKfi5oSroZRVAnOu5prsP85I8t2xCbtX6cd+dSnRCGli1z4lgiXBBPZUSQYq7i7RIdFFrdCb/knxyQmnlCqKw3yO2elVmjfQRiqFHvgwEFahMyle0iiGlcYDCXEBwphk7nlsbgBdIt/4qiKA8V</vt:lpwstr>
  </property>
  <property fmtid="{D5CDD505-2E9C-101B-9397-08002B2CF9AE}" pid="38" name="x1ye=41">
    <vt:lpwstr>0bVFDQzdFGWMw6RPK3HZ3cshaQ6QRMFTurO3oOY5QSLQsA3doLb3KV0sC0RzTybmOHtBTJFqniRWlhQJG8UXdhBVo5u1SnuCsiXh8pD0DwdACipKbDrnp92M9GcqiF5iMtFcZcZK/TdaqERo7BIQlyM93uP37wEQm8loSPL+/Bd7pcfMq6pn+fghnoNm2C4z5E8zd3yGjce/bjXPy5cdjZQbzYlSeJC8CHhYlWjMReojWBCU+Y7EC9x76CEzyEx</vt:lpwstr>
  </property>
  <property fmtid="{D5CDD505-2E9C-101B-9397-08002B2CF9AE}" pid="39" name="x1ye=42">
    <vt:lpwstr>70LsHtOC4yVRFSlG4Wno1ny7eQbE+XIJfPCZmpvPLlySgveoT1juZkKb9GkNzWpQ2d8NQ3E/S8w62fAc9UH8/8DWEl6qXsoPltxbeR7F0kUvonZHRPGoTkgR0iJnc1/agENPh6yVNRWcHIvIa/0ufBWoro/Ys5sGYciFl6eYlYxY2cOEWvp6+FAEnkGFap1pJQDoc4cI5x6sHDRwX67M91mxRmUPR4wosrK4CnOVYKyG00/cfqibEEYfHJqWVNx</vt:lpwstr>
  </property>
  <property fmtid="{D5CDD505-2E9C-101B-9397-08002B2CF9AE}" pid="40" name="x1ye=43">
    <vt:lpwstr>SrRGbWU3Ri1FfMwEowHCmpndUEcah5J6Q+I5qf0MeW84NDKOHFV7jxOTK22H56uJB1bE5fVCoGj+U4WwfnfRluDFCQENlomvC8IWBoOicO0S3pdUnc269l2arU7nMjRI4cTGCdufYp2BIG21rIvIRarC8AcEVKOAmdx1dR2LXJQh8KLDKhqyQD4KtR8m/Zr1xZ2cJ8qIXHgJgA1rHIR4s3to4RBfawRx3LjLPbV525Ccg197+u1GAiROZAprbgH</vt:lpwstr>
  </property>
  <property fmtid="{D5CDD505-2E9C-101B-9397-08002B2CF9AE}" pid="41" name="x1ye=44">
    <vt:lpwstr>jV7UGSDrhf+k908ETaUDAzuH2sfLQTeseMwwj3cTyK8enzO2OqSk32schvnmDAL6oU6jJKG5MMQnAWWInlhjvc2EfOFETtrNKsOpRG2rHb8vu6f9YvI9wmV5DX4N8IXVXFvidxh30A5RGAstmdanh+ApSzijCBbTWvmxqYpesil6HXzcJ2jtw+VJSajRkpknga3SPw23j/QDro+XIZQ6go5hoPeM386QGBcObynQNBvr4nvmlx+tys6FrSAo73U</vt:lpwstr>
  </property>
  <property fmtid="{D5CDD505-2E9C-101B-9397-08002B2CF9AE}" pid="42" name="x1ye=45">
    <vt:lpwstr>oeOwoGj8Zllwzc4mCT8W5FN2bPvDrBsgslWZaA8+e0QMpr7YaT7WI5I4Oih2xKJbz/YHzGrjWgPr0rfpmQz59BCsMihsK7UDIeI2vZe+TgXf943ose25xk3TlC17KemVfcV638YqIDP9dZggh6RVVn7zWRk1qsJVM0rEo03OX1lmMOPZnNMOJgjzkM6YCn1mU1UGhNp8j1QOHA+d+a5HvxJHOr+WVM/cN20tFrCmcmVOKH2mp8w3tiKYVmPp11T</vt:lpwstr>
  </property>
  <property fmtid="{D5CDD505-2E9C-101B-9397-08002B2CF9AE}" pid="43" name="x1ye=46">
    <vt:lpwstr>VfZWphrFgBJ5qvI/xRGQySrphHL5oLB7EXX4QjDuiDsMGuyyGUX2Bi/coAod9dXjgtL7Y2Az6rrgLlspeHQcvYCZjREueBeZRf+fnSTfQtE3OFYKx8FNpyr3GDL9JVOq1h7G7/Xti32bb37V9gNqRl/b1LnbkwBTT2ZnVo2rU98455O3vS7sJW99t+7Kv+9lWInvCZw0842R8kFT6C35IZOedO4qbmdeqwRHNzM8gtuMBtUSiiBkznjahXliEEg</vt:lpwstr>
  </property>
  <property fmtid="{D5CDD505-2E9C-101B-9397-08002B2CF9AE}" pid="44" name="x1ye=47">
    <vt:lpwstr>uZa26GjaWv9b+PuU0VbKuA5VfCQz5mEm7H9BHi+mg6bcuCAvivPL1nNoaovrBz6E3tX5uLbblHtq9imiTuTLKa6mmAO6DjiHWxbMnPyK1Takz5DWIFBuz6yc32q+0RmfPtQdD1CfR+d3ImIABeMMK8a6hZ8n9OXEFpBrbo6RLXobE3rfSz+0Tkh1RSpq0ra7dLp1GrFuDIqudu3EsOmCsDgy3PK5lK/9OvgScXvGbcuPHvtUfYV6mIcRJ+/KFz2</vt:lpwstr>
  </property>
  <property fmtid="{D5CDD505-2E9C-101B-9397-08002B2CF9AE}" pid="45" name="x1ye=48">
    <vt:lpwstr>xq8bUnb6mEvMdPpDMsAWGnMx+G9jzOo1OqOMG1wVzBXJovRkHvgxB68Iyrclr5SJqfuk71Wk12LZ+aqZ+p9UdWVxCStf33jXogerUTkxt4vLIAJknALTShGjxd6TrByIsKxEOUgTb/11QL8Ju1Ynz6OrMSp7nuxuKGkMvgjsNMLuZSQpP0ttUx7OOkXOYLph5ikHu9L4k5D7IfhpfcP1jkWD6Yl3F8VNcVqHj5mneXllxSvERo/3QEYfTKdNxSy</vt:lpwstr>
  </property>
  <property fmtid="{D5CDD505-2E9C-101B-9397-08002B2CF9AE}" pid="46" name="x1ye=49">
    <vt:lpwstr>mkQQgNRoAX3fuHpJZUB5VZU6YxR6HmwZTSVm/qGEAJABqV/drTetc6UVgjC6M+YZhwrC3ef+FZkxH0m3cjuEziZY7/kC9F5wUMZPgi2QFy/oFRejiaeBOU8oIOUd+g21VkQxelYwhWvfPT71UhTtmwfaGKcVk597K7IhxNG92f26+rzmKxRcNfXk6fKbW362h/8JdTi/3xM0LL4GA8Xm9bMab015FUcBrdVuv1bTKc9tzPXoiVg/DO7FH+DbY7E</vt:lpwstr>
  </property>
  <property fmtid="{D5CDD505-2E9C-101B-9397-08002B2CF9AE}" pid="47" name="x1ye=5">
    <vt:lpwstr>GW+tTPDeG2RzfVJN7sM6Y6NynGMwIoRaSE5NAE69ITlMZ6kFk5hXC4iuyiNVO23WrNYBfES7eyNtVME4xXiJYxpeewpR9gtEzcsjSAaZHqCOqz/dN4l3eqjRICjW284mrPHAKG7FDBamdb8mqKKeBl4+jjB1mI9CNxL0wU2skoQI2gHP+gGNDnmGaxm22pE30jIZIcuBp66r9LNW1wV3kqfdKFgfHqs3ESj/KQBv/CkEUli/MHgId9KMumZG1xK</vt:lpwstr>
  </property>
  <property fmtid="{D5CDD505-2E9C-101B-9397-08002B2CF9AE}" pid="48" name="x1ye=50">
    <vt:lpwstr>1ffB0Q4rCjYQBejXQkD5AsOXGxk0IG2+qAqMATsIS6vPQr7SHJNhK+d29ZzPDAM4LJR6+SN1fotTFJgg1KPpli/QyQCRiUJl7H9qFCljqpbvWIQncRELmv/NxosmTqLNSlfas5Z4iYahG6DRwXdkLaMACEvxkX2Fh71DfA8M0orxeRPopmXxzTLzqQ9Ha56id17K1JXs5lrk6BPZWYqo2yeODIbm+kJxq3T1EQBTj8obLvXBMhPuPYJLtLpwgGi</vt:lpwstr>
  </property>
  <property fmtid="{D5CDD505-2E9C-101B-9397-08002B2CF9AE}" pid="49" name="x1ye=51">
    <vt:lpwstr>qNcqztPJtrpIIUZBfrSV5IB0oTcGmLSd5nmj29LRcvt8wzG0TTO+hDnt0JtuCJFTtJ0S03pmmVRE6Sic3EQQcj96o65oi8qM5lakhO2Ws/9WD5ji9hQz7/cUXnFHxsf0MUwW1seAl80aiRj8n/6XdZgO4ynw+k7525DUuU+WaLB9LxLGiUXNaPJDBM+Jr4xpv6Sj/iu8NDH6ZhctPWU7VpJeJLwoB4EekCfAj4MUdOVS5JNYUlQU0G5J/Lksb/n</vt:lpwstr>
  </property>
  <property fmtid="{D5CDD505-2E9C-101B-9397-08002B2CF9AE}" pid="50" name="x1ye=52">
    <vt:lpwstr>KlnZAev1LPALOMrk/X0T3pDN+/57u7LHEfH0QWTDYhhZf0evfFyqwNB4GkvpWWsOWpTmJS1X34jQ6AgLfHTs28oOek80hHnj0Pgs5upJ8IQjrafd4Xgn9PIdcPBAMj87V0uDADjHTzMuDKX0g82wSary5ifKLzKyP3buSKhvHTxKIWKJ9Sq8k77xf2Ryw5+TGQFrnU9RVDUZVqXSRqu19imXPar+HeOHBGFjSnqZ6E9QoGkwXCSdX+/q2gAIIX2</vt:lpwstr>
  </property>
  <property fmtid="{D5CDD505-2E9C-101B-9397-08002B2CF9AE}" pid="51" name="x1ye=53">
    <vt:lpwstr>bb8hL/kSTSEApddDzJxm6ApMIWj1W2RtOZQi/RlfCfKDhnwCWWOwJQPzDcWecXcvq+52jTq+9vxrQQV86mei8TOiQ/SRrH5mDgfySlIzb4UlPTORk7243x88o5TRT9j1TsTLC/mq0vTyDINgaviiseBe3zmYWlFDNGx6jd2VgHXhoBDi+E7ZzRtg0j2727z36KJKwft2Z1BwGDfVmsake/Yh1uAVpfCNS8LvVL/s5rgAnDatimyZj52JBB7HUNF</vt:lpwstr>
  </property>
  <property fmtid="{D5CDD505-2E9C-101B-9397-08002B2CF9AE}" pid="52" name="x1ye=54">
    <vt:lpwstr>HzxHFngp+IgAfdlsU7/WLLGHXm4KB6ui0BdOQQGDbBydPYLJwq+4O0cBwY/Xbok798p/fLEWL33LSaaIYMB8IP+UPK40DRMby+hCzZfX4xhpkpR85HOh8qQJj2dCshluxhMW0dl1LEjdVoVVTLEnOTFWQAN8w4EFcwt4RVIzYy+vc6kxIwf19AhbhIZ3SobRpUNo8puHsCG/z5GWOgPAnMsz6+8Cvyu5Tyd242nfFCk36roPEmFWyG/tPzovh1K</vt:lpwstr>
  </property>
  <property fmtid="{D5CDD505-2E9C-101B-9397-08002B2CF9AE}" pid="53" name="x1ye=55">
    <vt:lpwstr>gYK3QqHaSb7UR34rc03+uMccQA+e37RT0fvMsdquAx9Ohjz8aCyKwyqm21dilFCAYXWYyLl/iBtKnC8iCDvJK6K2udpwD+ItT4DtxLKQSWX4SpiS0kAXBnruDyrVV/0dP5Ik/HJdpNilct228xa0cgOlE/ocgwxnMh1axtOI9nCZ6CLpr+MOOEPaEGQDpjpaszi7yZhjUER0ThJigY/4U/7fcS1CRnge3Mj52rGgv8wz1YWXwFceGfRRwtEK9/d</vt:lpwstr>
  </property>
  <property fmtid="{D5CDD505-2E9C-101B-9397-08002B2CF9AE}" pid="54" name="x1ye=56">
    <vt:lpwstr>sRjPKbeD9gUGIb5nR6/8cKcbJj1IphUbzyA6RQsVvXmv8pPED4G37czfeVfmWbRo+1iBvUObWIrdnaIC1KxA80SK/DPXx2OOONmcleB3VGEMMCQHmmHT4MpAhbZ3eB962exmsCh4WbSh93IM73XSu7ozX+YowdhrG/MTErlY5VvKiEho4hKdPO03ey3CxYOx1aUf8+rZsdgLbLmn0hFQ/Uvx/MPp6RaPzmoPUvpLtTJJ5r0urCddsfzrfBB+h91</vt:lpwstr>
  </property>
  <property fmtid="{D5CDD505-2E9C-101B-9397-08002B2CF9AE}" pid="55" name="x1ye=57">
    <vt:lpwstr>OOkViclRPYdHBWEAOnzUS/NAh1e1BJ7hX53SYred8AEENFn9G1uOrGh9Osb931woXQrDt4ErosjySB4J+nQEidQds4xF1pvCyo3Zz/VjiWgbX87j+piW6a61UIYNODz4ELZ37usCLEMcjbuTzOyqdezHbYK/Po701xafVElEgv51fktK9Z0YFn/jIJt2pqlxJR/snJ7PbnfSnEVv0wxya6A81OcVLWdAUhiqTxk2zlhhramtImA5FltPrnKbST5</vt:lpwstr>
  </property>
  <property fmtid="{D5CDD505-2E9C-101B-9397-08002B2CF9AE}" pid="56" name="x1ye=58">
    <vt:lpwstr>fBQdQY7+iCzAzd03+yatAfX50jw3ZmGN/6KYbzxl0yJ8vwBg6MuoJyMrV+3VvX/jJ+d4/DCf/VBKuZWdJgBgmwJEknABKyWQVtCSoJxRp8S3R1U61QLQM8q3ecDPhrKSVeIqNaTkRlR0FYDhlzKlscsSwwZVghg6EhGNAHYiQHIutBXpbocMfurO34JZrv6Hw1iEPl25SpItI97RNzB/wzWWZT7WP3kdOlDIssv1VAc7fD0+xmY6Aizs/0ew8lk</vt:lpwstr>
  </property>
  <property fmtid="{D5CDD505-2E9C-101B-9397-08002B2CF9AE}" pid="57" name="x1ye=59">
    <vt:lpwstr>7EOVtY3BriiF2WxD5mjJT42kLy8ciE7ECloyZN9env4j4c7qHvL9mX7RNI+9lPnuLxc470HXxVFBGL1VvKUfOxhvmNPoVMhcvpQv0YC1ny+6C3Nc8jKL2vhc8scnvEtfq5g0nCmapYnMRosqbJa9b7RarWKmZvFapSfzXuMr2QuzjAWzrb4/TtXqOiW9YoBm/jC0IiJHYLiFdwRX/4AQvzkeuuKnbwXnfC0f+z4UG2k6FG6E8x3L8AUOr60QObW</vt:lpwstr>
  </property>
  <property fmtid="{D5CDD505-2E9C-101B-9397-08002B2CF9AE}" pid="58" name="x1ye=6">
    <vt:lpwstr>GsBiA6CfaOF6TUJn5lViPJwMFGurDf7QL63PZccA9++izeY4C2aJFMv9VumYBoVFMCGCl79F9FcFkOE4FBfYdspYEjGu2Jh70ONPLkXoDgqm3eQkzJr8wzQAeaPb41IPbrQ/hOfZf2j/9kAYpzFf9ead+cXIG0LeuR1GIaI14n4VXq2ce81h+MUPhuMWauHlAJaRV7PEiuC5sPSvHE6BRwMKYnImUeEmaAMlPR55cGKvYkPAGcWUCiAiCv1sj14</vt:lpwstr>
  </property>
  <property fmtid="{D5CDD505-2E9C-101B-9397-08002B2CF9AE}" pid="59" name="x1ye=60">
    <vt:lpwstr>g2pk9ivWwGiu8uBzFx8pp/3CqA1wFzt94ahmGzdL4I/af7oeMOIsQTP94lLpDIasotz7ATVQqA48YcC3NBeytM9qjEfuM4oO2mIY4nUavKwoxe8yVvxeWJyjj4kf4KMOZWSw3RkPfNNXN7e0Ww8AmyvR6o3imGF1H6hipCf11tRyrW1gX//5fJUQRmJvhr7ObL2UuExHBsl4ohZql4qtCd5GN65c49f5i9C9WJFXzKV4v7L8nOpz1+yachMk2uz</vt:lpwstr>
  </property>
  <property fmtid="{D5CDD505-2E9C-101B-9397-08002B2CF9AE}" pid="60" name="x1ye=61">
    <vt:lpwstr>orPD2eTwMl3dyt+be9kVOngy92aAN4Au6pCJ8J0XdT2BC3TYMm/yUyTJMiOa2heDt9EuMJiInwhIk6FTVv4oFep1ArYtGIwkrkRS4fYZSb9RqrqW3iZu42c6+mzLy3XGRKKAH0mDwR6u7Toi9+2R16egdB2LlYD0Jvpu1uMKCMuGVshU3F4YQ4TfIuXuiVrOH1bqtyCzt50iF5QMf7hzn1Xr3QHEjrkVsZqt7UjP1r+/QU+PLRs+pc1CLcx233d</vt:lpwstr>
  </property>
  <property fmtid="{D5CDD505-2E9C-101B-9397-08002B2CF9AE}" pid="61" name="x1ye=62">
    <vt:lpwstr>dm/G0hzizuAczAlShg21miP+NHaIOggE0jiKIcSyPNWakf8vebWHhQYgo0ghAEpBy41Xwij5RuJ1PU290yrvcloff16/3+2ea23rOhDSAuG0bh0UgCjwpWFJPprfSPcwPx8s73CHhgCvw8G5SQ6nRxnEN0HpRJFPEFikdKMqAxvgygfQ/IK5W287MOdQ3aVJNxGVdhE95xKvd3gprv7EdnK0Y/kGs99rRcgvV/3P5YgV8oN4uTvDQJ5FC6KUc6h</vt:lpwstr>
  </property>
  <property fmtid="{D5CDD505-2E9C-101B-9397-08002B2CF9AE}" pid="62" name="x1ye=63">
    <vt:lpwstr>4nCet0Vuk2IZhc94iVXo4ami4d4j2b9tNQOBKhEZS3YK9UrmFyLGLLey99D8T+VeZQg9rPWxYUyt9i6dmw7bhQ6qg+7rKQpA+MJ+52ujDA0hzFf+dLbW0BFFqXKnvA8UJ9hL1iq6UhqKNR+FBOt+UBgTtEMFY20thXs7pUUqfeaj1c7SfyDcu572OGpC7oNwVoFxARU2MttyJmZjQBIFgevu3P3ac9fz5W3te7Tl4YrVhvcXyDOHyxDnFXak0cp</vt:lpwstr>
  </property>
  <property fmtid="{D5CDD505-2E9C-101B-9397-08002B2CF9AE}" pid="63" name="x1ye=64">
    <vt:lpwstr>5Zub2Jdh90kY5ThDeEELs5OXrZ7L2uJcqErgcux9ApQFiO8uUhvTfVXKu8jwlZQ739r6vJ8raNU1+d78hUJSRwGKD66DRJ/vCzasy6sodLOhvd7GwzIH9i8K1MVP4DLyzrfaUYLqckPd/c8Mm1twRp+yuDQ516rPsX9QQN86Pp89hC/fG3FWED7Q//0DRfhDU8w/AAA=</vt:lpwstr>
  </property>
  <property fmtid="{D5CDD505-2E9C-101B-9397-08002B2CF9AE}" pid="64" name="x1ye=7">
    <vt:lpwstr>7H8+tFA7hYKoShqvLsXbqq3khhN/oBmNzRvE1SniMtfvgp1HVZCc7bhgXuuaVx1BLDfZDEKK/K3EYrTErFaEAPMe02N6hCNprWWt+8eOSTZX1kkcOiPtP+pJpO/KiVJAPeT4wy+hkKdy8P2TUeaP73Z5LU3Hg8S+YUtVtS32GFpWIMdSGmbGPteqwo20rkT1dCwjNseAcY7ZF2/RCBmTGtYrhR4qVCvk7BYcKmBSwD04jP34jUxzGFMqBh6yU//</vt:lpwstr>
  </property>
  <property fmtid="{D5CDD505-2E9C-101B-9397-08002B2CF9AE}" pid="65" name="x1ye=8">
    <vt:lpwstr>BiyZvwcPd+8zeSmMsZ6vMkgSU3IkM2zcntUFXoWKhsF63FrOLlVtdEAiS26Nb2Q5OcT8cy+x7cwjMd8tH7Pe9SN+eqhMbqw1nepq5UD06YOoDyI8MeSjLJlm+fgjh09pYrSftFsbUnl1DiJpPc/sGWDeLfCthows1exiNhhT3NnxWIHjfh9KuzcZF8uCRabiTcrbvjSjEXFwgVlP3VXebNlPmC0psUeD9t7HVHlIl1yh74VUPdHkwW74Pa180it</vt:lpwstr>
  </property>
  <property fmtid="{D5CDD505-2E9C-101B-9397-08002B2CF9AE}" pid="66" name="x1ye=9">
    <vt:lpwstr>A5P22lLf+Mil+V7GwftS1qGX0vAUrezsoB07Y2KNfVmFOSS6epj/biTPFW6sPPLRYLib+J/jkFRIZY9uSpVvbxh4xPrVfVMEbd9kaY1+bYIQy5Ojj+e8L3/T3JJ+fcCf66CfSalekGBVKim7HRjahpkSqvOQdH1e1mqWEJskpWnKxuhPnt9t+jRWbEHLy4beRkHBI7x3Sw5QgxA5EWN7LzOuC3rz9tI1Too5H4P3BTp0f4AGD69TZvaf0prF1xA</vt:lpwstr>
  </property>
</Properties>
</file>